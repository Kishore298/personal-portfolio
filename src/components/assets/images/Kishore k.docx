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6A725" w14:textId="7897275B" w:rsidR="00ED18EC" w:rsidRPr="00ED18EC" w:rsidRDefault="00ED18EC" w:rsidP="00ED18EC">
      <w:pPr>
        <w:pStyle w:val="Title"/>
      </w:pPr>
      <w:bookmarkStart w:id="0" w:name="_Hlk131061553"/>
      <w:r>
        <w:t>Kishore k</w:t>
      </w:r>
    </w:p>
    <w:p w14:paraId="767568DA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0822831A" wp14:editId="2F0C24C2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F96899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144579A" w14:textId="39A151FE" w:rsidR="00031E11" w:rsidRDefault="00ED18EC" w:rsidP="00031E11">
      <w:pPr>
        <w:pStyle w:val="Skills"/>
      </w:pPr>
      <w:hyperlink r:id="rId10" w:history="1">
        <w:r w:rsidRPr="0031737E">
          <w:rPr>
            <w:rStyle w:val="Hyperlink"/>
          </w:rPr>
          <w:t>Kishore103345@gmail.com</w:t>
        </w:r>
      </w:hyperlink>
      <w:r>
        <w:t xml:space="preserve">                           6374418536                 10/2,Middle Street,Uthupatti,Kovilpatti-628502</w:t>
      </w:r>
    </w:p>
    <w:p w14:paraId="05E171B6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7FEAF5AC" wp14:editId="73DFC776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5B8BE4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51333F10" w14:textId="77777777" w:rsidR="00196B86" w:rsidRDefault="00196B86" w:rsidP="004C1DA9">
      <w:pPr>
        <w:pStyle w:val="Subtitle"/>
      </w:pPr>
    </w:p>
    <w:p w14:paraId="584C7113" w14:textId="6FF253B1" w:rsidR="004C1DA9" w:rsidRPr="004C1DA9" w:rsidRDefault="00ED18EC" w:rsidP="004C1DA9">
      <w:pPr>
        <w:pStyle w:val="Subtitle"/>
      </w:pPr>
      <w:r>
        <w:t>career objective</w:t>
      </w:r>
    </w:p>
    <w:p w14:paraId="079ABC26" w14:textId="77777777" w:rsidR="004C1DA9" w:rsidRPr="00D00BAB" w:rsidRDefault="004C1DA9" w:rsidP="00390248">
      <w:pPr>
        <w:rPr>
          <w:sz w:val="22"/>
          <w:szCs w:val="22"/>
        </w:rPr>
      </w:pPr>
    </w:p>
    <w:p w14:paraId="5B36BF4E" w14:textId="70A4EABB" w:rsidR="004C1DA9" w:rsidRPr="00D00BAB" w:rsidRDefault="00ED18EC" w:rsidP="00A51E50">
      <w:pPr>
        <w:pStyle w:val="Skills"/>
        <w:rPr>
          <w:sz w:val="22"/>
          <w:szCs w:val="22"/>
        </w:rPr>
      </w:pPr>
      <w:r w:rsidRPr="00D00BAB">
        <w:rPr>
          <w:sz w:val="22"/>
          <w:szCs w:val="22"/>
        </w:rPr>
        <w:t>As a dedicated Computer Science graduate with expertise in full-stack web development, specializing in the MERN stack, I am seeking a challenging role where I can apply my skills in building scalable and efficient applications. Passionate about creating innovative, user-friendly solutions, I aim to contribute to dynamic projects while expanding my knowledge in modern web technologies and software engineering practices</w:t>
      </w:r>
    </w:p>
    <w:p w14:paraId="20A3F298" w14:textId="03205549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AF3DCFF" wp14:editId="0EF33629">
                <wp:extent cx="5882640" cy="7620"/>
                <wp:effectExtent l="0" t="0" r="22860" b="3048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E6560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70EBE25" w14:textId="77777777" w:rsidR="00D00BAB" w:rsidRPr="004C1DA9" w:rsidRDefault="00D00BAB" w:rsidP="004C1DA9"/>
    <w:p w14:paraId="4C9E624C" w14:textId="0F58F574" w:rsidR="004C1DA9" w:rsidRPr="004C1DA9" w:rsidRDefault="00A51E50" w:rsidP="004C1DA9">
      <w:pPr>
        <w:pStyle w:val="Subtitle"/>
      </w:pPr>
      <w:sdt>
        <w:sdtPr>
          <w:id w:val="1080101502"/>
          <w:placeholder>
            <w:docPart w:val="A61FF2BDE77D4F3695BF690E3FE4D81F"/>
          </w:placeholder>
          <w:temporary/>
          <w:showingPlcHdr/>
          <w15:appearance w15:val="hidden"/>
        </w:sdtPr>
        <w:sdtContent>
          <w:r w:rsidR="004C1DA9" w:rsidRPr="004C1DA9">
            <w:t>education</w:t>
          </w:r>
        </w:sdtContent>
      </w:sdt>
    </w:p>
    <w:p w14:paraId="7D5F2C1B" w14:textId="77777777" w:rsidR="00196B86" w:rsidRDefault="00196B86" w:rsidP="00ED18EC"/>
    <w:p w14:paraId="107B9759" w14:textId="52074E99" w:rsidR="00ED18EC" w:rsidRPr="00D00BAB" w:rsidRDefault="00ED18EC" w:rsidP="00ED18EC">
      <w:pPr>
        <w:rPr>
          <w:sz w:val="22"/>
          <w:szCs w:val="22"/>
        </w:rPr>
      </w:pPr>
      <w:r w:rsidRPr="00D00BAB">
        <w:rPr>
          <w:sz w:val="22"/>
          <w:szCs w:val="22"/>
        </w:rPr>
        <w:t>Bachelor of Engineering in Computer Science And Engineering   -   Nov 2020 - May 2024</w:t>
      </w:r>
    </w:p>
    <w:p w14:paraId="084FEA3D" w14:textId="7CD9E698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>Sri Ramakrishna Institute of Technology</w:t>
      </w:r>
    </w:p>
    <w:p w14:paraId="0FF296CF" w14:textId="5A4E48E9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 xml:space="preserve">CGPA : 7.6 </w:t>
      </w:r>
    </w:p>
    <w:p w14:paraId="023D5D9D" w14:textId="77777777" w:rsidR="00ED18EC" w:rsidRPr="00D00BAB" w:rsidRDefault="00ED18EC" w:rsidP="004C1DA9">
      <w:pPr>
        <w:rPr>
          <w:sz w:val="22"/>
          <w:szCs w:val="22"/>
        </w:rPr>
      </w:pPr>
    </w:p>
    <w:p w14:paraId="14396C2E" w14:textId="121A7A1F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>Higher secondary (HSC)   -  June 2018</w:t>
      </w:r>
      <w:r w:rsidR="00196B86" w:rsidRPr="00D00BAB">
        <w:rPr>
          <w:sz w:val="22"/>
          <w:szCs w:val="22"/>
        </w:rPr>
        <w:t xml:space="preserve">  - </w:t>
      </w:r>
      <w:r w:rsidRPr="00D00BAB">
        <w:rPr>
          <w:sz w:val="22"/>
          <w:szCs w:val="22"/>
        </w:rPr>
        <w:t xml:space="preserve"> Mar 2020</w:t>
      </w:r>
    </w:p>
    <w:p w14:paraId="77857F0E" w14:textId="77777777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 xml:space="preserve">The Lakshmi Mills Higher Secondary School  </w:t>
      </w:r>
    </w:p>
    <w:p w14:paraId="16120922" w14:textId="6F10EDF3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 xml:space="preserve">Percentage: 71.33% </w:t>
      </w:r>
    </w:p>
    <w:p w14:paraId="6F4035F2" w14:textId="77777777" w:rsidR="00ED18EC" w:rsidRPr="00D00BAB" w:rsidRDefault="00ED18EC" w:rsidP="004C1DA9">
      <w:pPr>
        <w:rPr>
          <w:sz w:val="22"/>
          <w:szCs w:val="22"/>
        </w:rPr>
      </w:pPr>
    </w:p>
    <w:p w14:paraId="15AB37E4" w14:textId="6316191B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>Secondary School Leaving Certificate (SSLC)   -   June 2017  - March 2018</w:t>
      </w:r>
    </w:p>
    <w:p w14:paraId="24655ECB" w14:textId="77777777" w:rsidR="00ED18EC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 xml:space="preserve">Maharisi Vidyasram Matriculation School </w:t>
      </w:r>
    </w:p>
    <w:p w14:paraId="33501615" w14:textId="58BB4C27" w:rsidR="004C1DA9" w:rsidRPr="00D00BAB" w:rsidRDefault="00ED18EC" w:rsidP="004C1DA9">
      <w:pPr>
        <w:rPr>
          <w:sz w:val="22"/>
          <w:szCs w:val="22"/>
        </w:rPr>
      </w:pPr>
      <w:r w:rsidRPr="00D00BAB">
        <w:rPr>
          <w:sz w:val="22"/>
          <w:szCs w:val="22"/>
        </w:rPr>
        <w:t>Percentage: 91.4</w:t>
      </w:r>
    </w:p>
    <w:p w14:paraId="2249D464" w14:textId="51BB848E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39BB9160" wp14:editId="00EA416F">
                <wp:extent cx="589788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BD61FD" id="Straight Connector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96878B2" w14:textId="77777777" w:rsidR="00D00BAB" w:rsidRDefault="00D00BAB" w:rsidP="004C1DA9"/>
    <w:p w14:paraId="0565D3FD" w14:textId="0DA839AF" w:rsidR="004C1DA9" w:rsidRDefault="00A51E50" w:rsidP="004C1DA9">
      <w:pPr>
        <w:pStyle w:val="Subtitle"/>
      </w:pPr>
      <w:sdt>
        <w:sdtPr>
          <w:id w:val="872966174"/>
          <w:placeholder>
            <w:docPart w:val="EBB277C73DB74A30A5509EEB51278BE5"/>
          </w:placeholder>
          <w:temporary/>
          <w:showingPlcHdr/>
          <w15:appearance w15:val="hidden"/>
        </w:sdtPr>
        <w:sdtContent>
          <w:r w:rsidR="004C1DA9" w:rsidRPr="00802B72">
            <w:t>SKILLS</w:t>
          </w:r>
        </w:sdtContent>
      </w:sdt>
      <w:r w:rsidR="00D00BAB">
        <w:t xml:space="preserve"> </w:t>
      </w:r>
    </w:p>
    <w:p w14:paraId="2E824FF7" w14:textId="77777777" w:rsidR="004C1DA9" w:rsidRDefault="004C1DA9" w:rsidP="004C1DA9">
      <w:pPr>
        <w:tabs>
          <w:tab w:val="left" w:pos="720"/>
          <w:tab w:val="left" w:pos="9990"/>
        </w:tabs>
      </w:pPr>
    </w:p>
    <w:p w14:paraId="08F53DB7" w14:textId="5EB89252" w:rsidR="004C1DA9" w:rsidRDefault="00ED18EC" w:rsidP="004C1DA9">
      <w:pPr>
        <w:pStyle w:val="Skills"/>
      </w:pPr>
      <w:r>
        <w:t xml:space="preserve">HTML                        </w:t>
      </w:r>
      <w:r w:rsidR="00A51E50">
        <w:t xml:space="preserve">    </w:t>
      </w:r>
      <w:r>
        <w:t xml:space="preserve">  CSS                     </w:t>
      </w:r>
      <w:r w:rsidR="00A51E50">
        <w:t xml:space="preserve">     </w:t>
      </w:r>
      <w:r>
        <w:t xml:space="preserve"> JavaScript</w:t>
      </w:r>
      <w:r w:rsidR="00A51E50">
        <w:t xml:space="preserve">                     </w:t>
      </w:r>
      <w:r>
        <w:t>React J</w:t>
      </w:r>
      <w:r w:rsidR="00A51E50">
        <w:t xml:space="preserve">s                      </w:t>
      </w:r>
      <w:r>
        <w:t>Node Js</w:t>
      </w:r>
      <w:r w:rsidR="004C1DA9">
        <w:t xml:space="preserve"> </w:t>
      </w:r>
      <w:r>
        <w:t xml:space="preserve">                                                           ExpressJs</w:t>
      </w:r>
      <w:r w:rsidR="00A51E50">
        <w:t xml:space="preserve">                        MongoDB               MySQL                           Tailwind CSS             Problem-Solving</w:t>
      </w:r>
    </w:p>
    <w:p w14:paraId="523CB0EB" w14:textId="031A658A" w:rsidR="00A51E50" w:rsidRDefault="00A51E50" w:rsidP="004C1DA9">
      <w:pPr>
        <w:pStyle w:val="Skills"/>
      </w:pPr>
      <w:r>
        <w:t xml:space="preserve">Communication            Quick-Learner        Time-Management      </w:t>
      </w:r>
      <w:proofErr w:type="spellStart"/>
      <w:r>
        <w:t>Colloborative</w:t>
      </w:r>
      <w:proofErr w:type="spellEnd"/>
    </w:p>
    <w:p w14:paraId="6A764C73" w14:textId="07EB093A" w:rsidR="00A51E50" w:rsidRDefault="00196B86" w:rsidP="004C1DA9">
      <w:pPr>
        <w:pStyle w:val="Skills"/>
      </w:pPr>
      <w:r w:rsidRPr="00196B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92E" wp14:editId="67C4E239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20740" cy="7620"/>
                <wp:effectExtent l="0" t="0" r="22860" b="30480"/>
                <wp:wrapNone/>
                <wp:docPr id="1063158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FCA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8.7pt" to="881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" strokecolor="#0d0d0d [3069]" strokeweight=".5pt">
                <v:stroke joinstyle="miter"/>
                <w10:wrap anchorx="margin"/>
              </v:line>
            </w:pict>
          </mc:Fallback>
        </mc:AlternateContent>
      </w:r>
    </w:p>
    <w:p w14:paraId="3543A289" w14:textId="77777777" w:rsidR="00D00BAB" w:rsidRDefault="00D00BAB" w:rsidP="004C1DA9">
      <w:pPr>
        <w:pStyle w:val="Skills"/>
        <w:rPr>
          <w:rFonts w:asciiTheme="majorHAnsi" w:hAnsiTheme="majorHAnsi"/>
          <w:sz w:val="24"/>
          <w:szCs w:val="24"/>
        </w:rPr>
      </w:pPr>
    </w:p>
    <w:p w14:paraId="4EA605DA" w14:textId="3E819E71" w:rsidR="00196B86" w:rsidRDefault="00196B86" w:rsidP="004C1DA9">
      <w:pPr>
        <w:pStyle w:val="Skills"/>
        <w:rPr>
          <w:rFonts w:asciiTheme="majorHAnsi" w:hAnsiTheme="majorHAnsi"/>
          <w:sz w:val="24"/>
          <w:szCs w:val="24"/>
        </w:rPr>
      </w:pPr>
      <w:r w:rsidRPr="00196B86">
        <w:rPr>
          <w:rFonts w:asciiTheme="majorHAnsi" w:hAnsiTheme="majorHAnsi"/>
          <w:sz w:val="24"/>
          <w:szCs w:val="24"/>
        </w:rPr>
        <w:t>CERTIFICATIONS</w:t>
      </w:r>
      <w:r w:rsidR="00D00BAB">
        <w:rPr>
          <w:rFonts w:asciiTheme="majorHAnsi" w:hAnsiTheme="majorHAnsi"/>
          <w:sz w:val="24"/>
          <w:szCs w:val="24"/>
        </w:rPr>
        <w:t xml:space="preserve"> </w:t>
      </w:r>
    </w:p>
    <w:p w14:paraId="0874490C" w14:textId="77777777" w:rsidR="00196B86" w:rsidRDefault="00196B86" w:rsidP="004C1DA9">
      <w:pPr>
        <w:pStyle w:val="Skills"/>
        <w:rPr>
          <w:rFonts w:asciiTheme="majorHAnsi" w:hAnsiTheme="majorHAnsi"/>
          <w:sz w:val="24"/>
          <w:szCs w:val="24"/>
        </w:rPr>
      </w:pPr>
    </w:p>
    <w:p w14:paraId="0D3A9853" w14:textId="77777777" w:rsidR="00196B86" w:rsidRDefault="00196B86" w:rsidP="00196B86">
      <w:pPr>
        <w:pStyle w:val="Skills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196B86">
        <w:rPr>
          <w:rFonts w:asciiTheme="majorHAnsi" w:hAnsiTheme="majorHAnsi"/>
          <w:sz w:val="24"/>
          <w:szCs w:val="24"/>
        </w:rPr>
        <w:t xml:space="preserve">Cloud Computing Course - NPTEL </w:t>
      </w:r>
    </w:p>
    <w:p w14:paraId="3ACEEB61" w14:textId="588D184D" w:rsidR="00196B86" w:rsidRDefault="00196B86" w:rsidP="00196B86">
      <w:pPr>
        <w:pStyle w:val="Skills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196B86">
        <w:rPr>
          <w:rFonts w:asciiTheme="majorHAnsi" w:hAnsiTheme="majorHAnsi"/>
          <w:sz w:val="24"/>
          <w:szCs w:val="24"/>
        </w:rPr>
        <w:t>Business English Certificate (BEC)-CAMBRIDGE ENGLISH</w:t>
      </w:r>
      <w:r>
        <w:rPr>
          <w:rFonts w:asciiTheme="majorHAnsi" w:hAnsiTheme="majorHAnsi"/>
          <w:sz w:val="24"/>
          <w:szCs w:val="24"/>
        </w:rPr>
        <w:t xml:space="preserve"> ASSESSMENT</w:t>
      </w:r>
    </w:p>
    <w:p w14:paraId="0A2CDB0A" w14:textId="79481D6C" w:rsidR="00196B86" w:rsidRPr="00196B86" w:rsidRDefault="00196B86" w:rsidP="00196B86">
      <w:pPr>
        <w:pStyle w:val="Skills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196B86">
        <w:rPr>
          <w:rFonts w:asciiTheme="majorHAnsi" w:hAnsiTheme="majorHAnsi"/>
          <w:sz w:val="24"/>
          <w:szCs w:val="24"/>
        </w:rPr>
        <w:t>Full Stack Development Course</w:t>
      </w:r>
      <w:r>
        <w:rPr>
          <w:rFonts w:asciiTheme="majorHAnsi" w:hAnsiTheme="majorHAnsi"/>
          <w:sz w:val="24"/>
          <w:szCs w:val="24"/>
        </w:rPr>
        <w:t xml:space="preserve"> – Code Purple Academy</w:t>
      </w:r>
    </w:p>
    <w:p w14:paraId="7BB87563" w14:textId="2DEA31BE" w:rsidR="00196B86" w:rsidRDefault="00196B86" w:rsidP="004C1DA9">
      <w:pPr>
        <w:pStyle w:val="Skills"/>
        <w:rPr>
          <w:rFonts w:asciiTheme="majorHAnsi" w:hAnsiTheme="majorHAnsi"/>
          <w:sz w:val="24"/>
          <w:szCs w:val="24"/>
        </w:rPr>
      </w:pPr>
    </w:p>
    <w:p w14:paraId="07A9B501" w14:textId="77777777" w:rsidR="00D00BAB" w:rsidRDefault="00D00BAB" w:rsidP="004C1DA9">
      <w:pPr>
        <w:pStyle w:val="Skills"/>
        <w:rPr>
          <w:rFonts w:asciiTheme="majorHAnsi" w:hAnsiTheme="majorHAnsi"/>
          <w:sz w:val="24"/>
          <w:szCs w:val="24"/>
        </w:rPr>
      </w:pPr>
    </w:p>
    <w:p w14:paraId="18C9BC12" w14:textId="31374225" w:rsidR="00196B86" w:rsidRDefault="00196B86" w:rsidP="004C1DA9">
      <w:pPr>
        <w:pStyle w:val="Skills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PROJECTS</w:t>
      </w:r>
      <w:r w:rsidR="00D00BAB">
        <w:rPr>
          <w:rFonts w:asciiTheme="majorHAnsi" w:hAnsiTheme="majorHAnsi"/>
          <w:sz w:val="24"/>
          <w:szCs w:val="24"/>
        </w:rPr>
        <w:t xml:space="preserve"> </w:t>
      </w:r>
    </w:p>
    <w:p w14:paraId="1AD7F093" w14:textId="77777777" w:rsidR="00D00BAB" w:rsidRDefault="00D00BAB" w:rsidP="004C1DA9">
      <w:pPr>
        <w:pStyle w:val="Skills"/>
        <w:rPr>
          <w:rFonts w:asciiTheme="majorHAnsi" w:hAnsiTheme="majorHAnsi"/>
          <w:sz w:val="24"/>
          <w:szCs w:val="24"/>
        </w:rPr>
      </w:pPr>
    </w:p>
    <w:p w14:paraId="664FCEB7" w14:textId="5C6FC6A1" w:rsidR="00196B86" w:rsidRPr="00196B86" w:rsidRDefault="00196B86" w:rsidP="004C1DA9">
      <w:pPr>
        <w:pStyle w:val="Skills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1.  </w:t>
      </w:r>
      <w:r w:rsidRPr="00196B86">
        <w:rPr>
          <w:rFonts w:asciiTheme="majorHAnsi" w:hAnsiTheme="majorHAnsi"/>
          <w:sz w:val="22"/>
          <w:szCs w:val="22"/>
        </w:rPr>
        <w:t>R</w:t>
      </w:r>
      <w:r w:rsidRPr="00196B86">
        <w:rPr>
          <w:rFonts w:asciiTheme="majorHAnsi" w:hAnsiTheme="majorHAnsi"/>
          <w:sz w:val="22"/>
          <w:szCs w:val="22"/>
        </w:rPr>
        <w:t>OCK PAPER SCISSORS GAME WEBSITE</w:t>
      </w:r>
    </w:p>
    <w:p w14:paraId="33A81582" w14:textId="1CD97DE1" w:rsidR="00196B86" w:rsidRPr="00196B86" w:rsidRDefault="00196B86" w:rsidP="00196B86">
      <w:pPr>
        <w:pStyle w:val="Skills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196B86">
        <w:rPr>
          <w:rFonts w:asciiTheme="majorHAnsi" w:hAnsiTheme="majorHAnsi"/>
          <w:sz w:val="22"/>
          <w:szCs w:val="22"/>
        </w:rPr>
        <w:t xml:space="preserve">Developed an interactive game </w:t>
      </w:r>
      <w:r w:rsidRPr="00196B86">
        <w:rPr>
          <w:rFonts w:asciiTheme="majorHAnsi" w:hAnsiTheme="majorHAnsi"/>
          <w:sz w:val="22"/>
          <w:szCs w:val="22"/>
        </w:rPr>
        <w:t xml:space="preserve">using React JS and CSS </w:t>
      </w:r>
      <w:r w:rsidRPr="00196B86">
        <w:rPr>
          <w:rFonts w:asciiTheme="majorHAnsi" w:hAnsiTheme="majorHAnsi"/>
          <w:sz w:val="22"/>
          <w:szCs w:val="22"/>
        </w:rPr>
        <w:t xml:space="preserve">where users play against the computer. Users can see their score in the UI and play competitively. </w:t>
      </w:r>
    </w:p>
    <w:p w14:paraId="79058E2B" w14:textId="77777777" w:rsidR="00196B86" w:rsidRDefault="00196B86" w:rsidP="00196B86">
      <w:pPr>
        <w:pStyle w:val="Skills"/>
        <w:numPr>
          <w:ilvl w:val="0"/>
          <w:numId w:val="10"/>
        </w:numPr>
        <w:rPr>
          <w:rFonts w:asciiTheme="majorHAnsi" w:hAnsiTheme="majorHAnsi"/>
          <w:sz w:val="22"/>
          <w:szCs w:val="22"/>
        </w:rPr>
      </w:pPr>
      <w:r w:rsidRPr="00196B86">
        <w:rPr>
          <w:rFonts w:asciiTheme="majorHAnsi" w:hAnsiTheme="majorHAnsi"/>
          <w:sz w:val="22"/>
          <w:szCs w:val="22"/>
        </w:rPr>
        <w:t>Implemented game logic to determine the winner based on user input, providing a smooth and engaging user experience through an intuitive interface.</w:t>
      </w:r>
    </w:p>
    <w:p w14:paraId="7EC5D174" w14:textId="77777777" w:rsidR="00D00BAB" w:rsidRDefault="00D00BAB" w:rsidP="00D00BAB">
      <w:pPr>
        <w:pStyle w:val="Skills"/>
        <w:ind w:left="720"/>
        <w:rPr>
          <w:rFonts w:asciiTheme="majorHAnsi" w:hAnsiTheme="majorHAnsi"/>
          <w:sz w:val="22"/>
          <w:szCs w:val="22"/>
        </w:rPr>
      </w:pPr>
    </w:p>
    <w:p w14:paraId="3BD7694F" w14:textId="49F7E53A" w:rsidR="00196B86" w:rsidRPr="00196B86" w:rsidRDefault="00196B86" w:rsidP="00196B86">
      <w:pPr>
        <w:pStyle w:val="Skills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2.  </w:t>
      </w:r>
      <w:r w:rsidRPr="00196B86">
        <w:rPr>
          <w:rFonts w:asciiTheme="majorHAnsi" w:hAnsiTheme="majorHAnsi"/>
          <w:sz w:val="22"/>
          <w:szCs w:val="22"/>
        </w:rPr>
        <w:t>SCHOOL MANAGEMENT SYSTEM</w:t>
      </w:r>
    </w:p>
    <w:p w14:paraId="4A9444EF" w14:textId="77777777" w:rsidR="00196B86" w:rsidRPr="00196B86" w:rsidRDefault="00196B86" w:rsidP="00196B86">
      <w:pPr>
        <w:pStyle w:val="Skills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196B86">
        <w:rPr>
          <w:rFonts w:asciiTheme="majorHAnsi" w:hAnsiTheme="majorHAnsi"/>
          <w:sz w:val="22"/>
          <w:szCs w:val="22"/>
        </w:rPr>
        <w:t>Developed a comprehensive School Management System using MERN stack with Tailwind CSS, featuring admin-exclusive login for secure access.</w:t>
      </w:r>
    </w:p>
    <w:p w14:paraId="777C3C9B" w14:textId="12E50863" w:rsidR="00196B86" w:rsidRPr="00196B86" w:rsidRDefault="00196B86" w:rsidP="00196B86">
      <w:pPr>
        <w:pStyle w:val="Skills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196B86">
        <w:rPr>
          <w:rFonts w:asciiTheme="majorHAnsi" w:hAnsiTheme="majorHAnsi"/>
          <w:sz w:val="22"/>
          <w:szCs w:val="22"/>
        </w:rPr>
        <w:t xml:space="preserve"> Implemented dynamic forms for adding teachers, students, and classes, with detailed pages </w:t>
      </w:r>
      <w:r w:rsidRPr="00196B86">
        <w:rPr>
          <w:rFonts w:asciiTheme="majorHAnsi" w:hAnsiTheme="majorHAnsi"/>
          <w:sz w:val="22"/>
          <w:szCs w:val="22"/>
        </w:rPr>
        <w:t xml:space="preserve">for </w:t>
      </w:r>
      <w:r w:rsidRPr="00196B86">
        <w:rPr>
          <w:rFonts w:asciiTheme="majorHAnsi" w:hAnsiTheme="majorHAnsi"/>
          <w:sz w:val="22"/>
          <w:szCs w:val="22"/>
        </w:rPr>
        <w:t>displaying class, student, and teacher information.</w:t>
      </w:r>
    </w:p>
    <w:p w14:paraId="5B8B1831" w14:textId="35256ABA" w:rsidR="00196B86" w:rsidRPr="00196B86" w:rsidRDefault="00196B86" w:rsidP="00196B86">
      <w:pPr>
        <w:pStyle w:val="Skills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196B86">
        <w:rPr>
          <w:rFonts w:asciiTheme="majorHAnsi" w:hAnsiTheme="majorHAnsi"/>
          <w:sz w:val="22"/>
          <w:szCs w:val="22"/>
        </w:rPr>
        <w:t xml:space="preserve"> Integrated analytics for tracking teacher count, student demographics, fees, and salary management.</w:t>
      </w:r>
    </w:p>
    <w:p w14:paraId="6B7C6F1F" w14:textId="77777777" w:rsidR="00A51E50" w:rsidRDefault="00A51E50" w:rsidP="004C1DA9">
      <w:pPr>
        <w:pStyle w:val="Skills"/>
      </w:pPr>
    </w:p>
    <w:bookmarkEnd w:id="0"/>
    <w:p w14:paraId="434D50D3" w14:textId="787D1940" w:rsidR="00340C75" w:rsidRPr="00196B86" w:rsidRDefault="00196B86" w:rsidP="005E408E">
      <w:pPr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 w:rsidRPr="00196B86">
        <w:rPr>
          <w:sz w:val="22"/>
          <w:szCs w:val="22"/>
        </w:rPr>
        <w:t>BUDGET TRACKER WEB APPLICATION</w:t>
      </w:r>
    </w:p>
    <w:p w14:paraId="28AACA16" w14:textId="77777777" w:rsidR="00196B86" w:rsidRPr="00196B86" w:rsidRDefault="00196B86" w:rsidP="00196B8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96B86">
        <w:rPr>
          <w:sz w:val="22"/>
          <w:szCs w:val="22"/>
        </w:rPr>
        <w:t>Developed a budget tracker web application using MERN stack, allowing users to add and delete income and expenses.</w:t>
      </w:r>
    </w:p>
    <w:p w14:paraId="0DE2E929" w14:textId="77777777" w:rsidR="00196B86" w:rsidRPr="00196B86" w:rsidRDefault="00196B86" w:rsidP="00196B8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 Transactions are dynamically retrieved from the database, with the option to delete specific entries. </w:t>
      </w:r>
    </w:p>
    <w:p w14:paraId="009FAC59" w14:textId="3B1774A6" w:rsidR="00196B86" w:rsidRPr="00196B86" w:rsidRDefault="00196B86" w:rsidP="00196B8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196B86">
        <w:rPr>
          <w:sz w:val="22"/>
          <w:szCs w:val="22"/>
        </w:rPr>
        <w:t>The app displays income, expenses, and the calculated balance without user authentication.</w:t>
      </w:r>
    </w:p>
    <w:p w14:paraId="040016DB" w14:textId="77777777" w:rsidR="00196B86" w:rsidRDefault="00196B86" w:rsidP="00196B86">
      <w:pPr>
        <w:pStyle w:val="ListParagraph"/>
        <w:ind w:left="720"/>
      </w:pPr>
    </w:p>
    <w:p w14:paraId="04796611" w14:textId="0CDDD497" w:rsidR="00196B86" w:rsidRPr="00196B86" w:rsidRDefault="00196B86" w:rsidP="005E408E">
      <w:pPr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 w:rsidRPr="00196B86">
        <w:rPr>
          <w:sz w:val="22"/>
          <w:szCs w:val="22"/>
        </w:rPr>
        <w:t>TASK MANAGING SYSTEM</w:t>
      </w:r>
    </w:p>
    <w:p w14:paraId="0A3C76C8" w14:textId="50474E8C" w:rsidR="00196B86" w:rsidRPr="00196B86" w:rsidRDefault="00196B86" w:rsidP="00196B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Built a </w:t>
      </w:r>
      <w:r w:rsidRPr="00196B86">
        <w:rPr>
          <w:sz w:val="22"/>
          <w:szCs w:val="22"/>
        </w:rPr>
        <w:t xml:space="preserve">MERN stack </w:t>
      </w:r>
      <w:r w:rsidRPr="00196B86">
        <w:rPr>
          <w:sz w:val="22"/>
          <w:szCs w:val="22"/>
        </w:rPr>
        <w:t xml:space="preserve">Task Management System with user authentication for secure access, allowing users to add, edit, and delete tasks. </w:t>
      </w:r>
    </w:p>
    <w:p w14:paraId="085A4D60" w14:textId="77777777" w:rsidR="00196B86" w:rsidRPr="00196B86" w:rsidRDefault="00196B86" w:rsidP="00196B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96B86">
        <w:rPr>
          <w:sz w:val="22"/>
          <w:szCs w:val="22"/>
        </w:rPr>
        <w:t>Integrated real-time task display upon addition and in-app notifications for tasks due in 3 hours, with reminders every 30 minutes.</w:t>
      </w:r>
    </w:p>
    <w:p w14:paraId="31AFB328" w14:textId="4CA59BE4" w:rsidR="00196B86" w:rsidRPr="00196B86" w:rsidRDefault="00196B86" w:rsidP="00196B86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 Implemented a "Due Now" notification system for tasks requiring immediate attention.</w:t>
      </w:r>
    </w:p>
    <w:p w14:paraId="28FFBE52" w14:textId="77777777" w:rsidR="00196B86" w:rsidRDefault="00196B86" w:rsidP="00196B86"/>
    <w:p w14:paraId="14823EBB" w14:textId="1B926BD3" w:rsidR="00196B86" w:rsidRPr="00196B86" w:rsidRDefault="00196B86" w:rsidP="00196B86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 w:rsidRPr="00196B86">
        <w:rPr>
          <w:sz w:val="22"/>
          <w:szCs w:val="22"/>
        </w:rPr>
        <w:t>BLOG WEBSITE</w:t>
      </w:r>
    </w:p>
    <w:p w14:paraId="633B4F55" w14:textId="6BB330D0" w:rsidR="00196B86" w:rsidRPr="00196B86" w:rsidRDefault="00196B86" w:rsidP="00196B8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96B86">
        <w:rPr>
          <w:sz w:val="22"/>
          <w:szCs w:val="22"/>
        </w:rPr>
        <w:t>Developed a blog website</w:t>
      </w:r>
      <w:r w:rsidRPr="00196B86">
        <w:rPr>
          <w:sz w:val="22"/>
          <w:szCs w:val="22"/>
        </w:rPr>
        <w:t xml:space="preserve"> using MERN stack</w:t>
      </w:r>
      <w:r w:rsidRPr="00196B86">
        <w:rPr>
          <w:sz w:val="22"/>
          <w:szCs w:val="22"/>
        </w:rPr>
        <w:t xml:space="preserve"> with user authentication, featuring dynamic login and registration forms.</w:t>
      </w:r>
    </w:p>
    <w:p w14:paraId="73472BA6" w14:textId="5300472B" w:rsidR="00196B86" w:rsidRPr="00196B86" w:rsidRDefault="00196B86" w:rsidP="00196B8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 </w:t>
      </w:r>
      <w:r w:rsidRPr="00196B86">
        <w:rPr>
          <w:sz w:val="22"/>
          <w:szCs w:val="22"/>
        </w:rPr>
        <w:t xml:space="preserve">Authenticated </w:t>
      </w:r>
      <w:r w:rsidRPr="00196B86">
        <w:rPr>
          <w:sz w:val="22"/>
          <w:szCs w:val="22"/>
        </w:rPr>
        <w:t xml:space="preserve">users can upload posts </w:t>
      </w:r>
      <w:r w:rsidRPr="00196B86">
        <w:rPr>
          <w:sz w:val="22"/>
          <w:szCs w:val="22"/>
        </w:rPr>
        <w:t xml:space="preserve">that can be </w:t>
      </w:r>
      <w:r w:rsidRPr="00196B86">
        <w:rPr>
          <w:sz w:val="22"/>
          <w:szCs w:val="22"/>
        </w:rPr>
        <w:t xml:space="preserve">visible to all users and view both their own and other users' posts. </w:t>
      </w:r>
    </w:p>
    <w:p w14:paraId="2B11FC54" w14:textId="63B0089C" w:rsidR="00196B86" w:rsidRPr="00196B86" w:rsidRDefault="00196B86" w:rsidP="00196B8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96B86">
        <w:rPr>
          <w:sz w:val="22"/>
          <w:szCs w:val="22"/>
        </w:rPr>
        <w:t>a user-friendly interface for seamless content sharing and interaction.</w:t>
      </w:r>
    </w:p>
    <w:p w14:paraId="04F15D88" w14:textId="77777777" w:rsidR="00196B86" w:rsidRPr="00196B86" w:rsidRDefault="00196B86" w:rsidP="00196B86">
      <w:pPr>
        <w:ind w:left="360"/>
        <w:rPr>
          <w:sz w:val="22"/>
          <w:szCs w:val="22"/>
        </w:rPr>
      </w:pPr>
    </w:p>
    <w:p w14:paraId="0CE2BF43" w14:textId="13629024" w:rsidR="00196B86" w:rsidRPr="00196B86" w:rsidRDefault="00196B86" w:rsidP="005E408E">
      <w:pPr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 w:rsidRPr="00196B86">
        <w:rPr>
          <w:sz w:val="22"/>
          <w:szCs w:val="22"/>
        </w:rPr>
        <w:t>PERSONAL PORTFOLIO</w:t>
      </w:r>
      <w:r>
        <w:rPr>
          <w:sz w:val="22"/>
          <w:szCs w:val="22"/>
        </w:rPr>
        <w:t xml:space="preserve"> WEBSITE</w:t>
      </w:r>
    </w:p>
    <w:p w14:paraId="56991C5D" w14:textId="77777777" w:rsidR="00196B86" w:rsidRPr="00196B86" w:rsidRDefault="00196B86" w:rsidP="00196B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Created a fully responsive personal portfolio website using React.js, Tailwind CSS, and Framer Motion, showcasing sections for home, about, skills, and projects. </w:t>
      </w:r>
    </w:p>
    <w:p w14:paraId="5D5EA158" w14:textId="77777777" w:rsidR="00196B86" w:rsidRPr="00196B86" w:rsidRDefault="00196B86" w:rsidP="00196B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Integrated a contact form with Email.js for direct communication. </w:t>
      </w:r>
    </w:p>
    <w:p w14:paraId="1B854BDB" w14:textId="77777777" w:rsidR="00196B86" w:rsidRPr="00196B86" w:rsidRDefault="00196B86" w:rsidP="00196B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96B86">
        <w:rPr>
          <w:sz w:val="22"/>
          <w:szCs w:val="22"/>
        </w:rPr>
        <w:t xml:space="preserve">Users can easily download my resume from the home section. </w:t>
      </w:r>
    </w:p>
    <w:p w14:paraId="7F40F8D2" w14:textId="126082C4" w:rsidR="00196B86" w:rsidRPr="00196B86" w:rsidRDefault="00196B86" w:rsidP="00196B86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196B86">
        <w:rPr>
          <w:sz w:val="22"/>
          <w:szCs w:val="22"/>
        </w:rPr>
        <w:t>Designed to highlight skills and projects with smooth animations and an intuitive layout.</w:t>
      </w:r>
    </w:p>
    <w:sectPr w:rsidR="00196B86" w:rsidRPr="00196B86" w:rsidSect="00031E11">
      <w:footerReference w:type="default" r:id="rId11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A2A52" w14:textId="77777777" w:rsidR="00684615" w:rsidRDefault="00684615" w:rsidP="002F6CB9">
      <w:pPr>
        <w:spacing w:line="240" w:lineRule="auto"/>
      </w:pPr>
      <w:r>
        <w:separator/>
      </w:r>
    </w:p>
  </w:endnote>
  <w:endnote w:type="continuationSeparator" w:id="0">
    <w:p w14:paraId="10919F06" w14:textId="77777777" w:rsidR="00684615" w:rsidRDefault="00684615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EDF8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3B2E1" w14:textId="77777777" w:rsidR="00684615" w:rsidRDefault="00684615" w:rsidP="002F6CB9">
      <w:pPr>
        <w:spacing w:line="240" w:lineRule="auto"/>
      </w:pPr>
      <w:r>
        <w:separator/>
      </w:r>
    </w:p>
  </w:footnote>
  <w:footnote w:type="continuationSeparator" w:id="0">
    <w:p w14:paraId="1388D841" w14:textId="77777777" w:rsidR="00684615" w:rsidRDefault="00684615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CCA64DF"/>
    <w:multiLevelType w:val="hybridMultilevel"/>
    <w:tmpl w:val="F806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7634A02"/>
    <w:multiLevelType w:val="hybridMultilevel"/>
    <w:tmpl w:val="F170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47591"/>
    <w:multiLevelType w:val="hybridMultilevel"/>
    <w:tmpl w:val="17E2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42B9"/>
    <w:multiLevelType w:val="hybridMultilevel"/>
    <w:tmpl w:val="EBBE7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E6B5B"/>
    <w:multiLevelType w:val="hybridMultilevel"/>
    <w:tmpl w:val="B47E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92603"/>
    <w:multiLevelType w:val="hybridMultilevel"/>
    <w:tmpl w:val="F3129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2C99"/>
    <w:multiLevelType w:val="hybridMultilevel"/>
    <w:tmpl w:val="2EC0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660EE"/>
    <w:multiLevelType w:val="hybridMultilevel"/>
    <w:tmpl w:val="B0E0F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77B11CEE"/>
    <w:multiLevelType w:val="hybridMultilevel"/>
    <w:tmpl w:val="210A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4"/>
  </w:num>
  <w:num w:numId="2" w16cid:durableId="549196634">
    <w:abstractNumId w:val="14"/>
  </w:num>
  <w:num w:numId="3" w16cid:durableId="1422919832">
    <w:abstractNumId w:val="12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5"/>
  </w:num>
  <w:num w:numId="7" w16cid:durableId="50083107">
    <w:abstractNumId w:val="0"/>
  </w:num>
  <w:num w:numId="8" w16cid:durableId="1117141293">
    <w:abstractNumId w:val="6"/>
  </w:num>
  <w:num w:numId="9" w16cid:durableId="1823039789">
    <w:abstractNumId w:val="8"/>
  </w:num>
  <w:num w:numId="10" w16cid:durableId="923418492">
    <w:abstractNumId w:val="5"/>
  </w:num>
  <w:num w:numId="11" w16cid:durableId="550579098">
    <w:abstractNumId w:val="13"/>
  </w:num>
  <w:num w:numId="12" w16cid:durableId="430199615">
    <w:abstractNumId w:val="11"/>
  </w:num>
  <w:num w:numId="13" w16cid:durableId="1158114292">
    <w:abstractNumId w:val="10"/>
  </w:num>
  <w:num w:numId="14" w16cid:durableId="588077619">
    <w:abstractNumId w:val="1"/>
  </w:num>
  <w:num w:numId="15" w16cid:durableId="1503087412">
    <w:abstractNumId w:val="9"/>
  </w:num>
  <w:num w:numId="16" w16cid:durableId="1396709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EC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96B86"/>
    <w:rsid w:val="00212436"/>
    <w:rsid w:val="0023785C"/>
    <w:rsid w:val="00254C21"/>
    <w:rsid w:val="00256C9B"/>
    <w:rsid w:val="00271A92"/>
    <w:rsid w:val="00292A11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4E0038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84615"/>
    <w:rsid w:val="006B3BC2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51E50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00BAB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18EC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248D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D4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ED18EC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Kishore103345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o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FF2BDE77D4F3695BF690E3FE4D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211-9E1A-4DB4-9DAF-ACE940F00129}"/>
      </w:docPartPr>
      <w:docPartBody>
        <w:p w:rsidR="00B32BF0" w:rsidRDefault="00B32BF0">
          <w:pPr>
            <w:pStyle w:val="A61FF2BDE77D4F3695BF690E3FE4D81F"/>
          </w:pPr>
          <w:r w:rsidRPr="004C1DA9">
            <w:t>education</w:t>
          </w:r>
        </w:p>
      </w:docPartBody>
    </w:docPart>
    <w:docPart>
      <w:docPartPr>
        <w:name w:val="EBB277C73DB74A30A5509EEB51278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A6B5B-2CF7-4E7A-B017-86BB31A6D55B}"/>
      </w:docPartPr>
      <w:docPartBody>
        <w:p w:rsidR="00B32BF0" w:rsidRDefault="00B32BF0">
          <w:pPr>
            <w:pStyle w:val="EBB277C73DB74A30A5509EEB51278BE5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F0"/>
    <w:rsid w:val="004E0038"/>
    <w:rsid w:val="00B3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2BF93574D40FEB1CEEAB3CB97D121">
    <w:name w:val="EBE2BF93574D40FEB1CEEAB3CB97D121"/>
  </w:style>
  <w:style w:type="paragraph" w:customStyle="1" w:styleId="4BFDDEB1FFA342F38B146620F539D4C5">
    <w:name w:val="4BFDDEB1FFA342F38B146620F539D4C5"/>
  </w:style>
  <w:style w:type="paragraph" w:customStyle="1" w:styleId="2E77855F17FC42B59B6AF6799B63D316">
    <w:name w:val="2E77855F17FC42B59B6AF6799B63D316"/>
  </w:style>
  <w:style w:type="paragraph" w:customStyle="1" w:styleId="4C488CAEF7324940868FA7C7DE967229">
    <w:name w:val="4C488CAEF7324940868FA7C7DE967229"/>
  </w:style>
  <w:style w:type="paragraph" w:customStyle="1" w:styleId="A79123580B824778BC2FC286D0160D60">
    <w:name w:val="A79123580B824778BC2FC286D0160D60"/>
  </w:style>
  <w:style w:type="paragraph" w:customStyle="1" w:styleId="565FB4EE5E16443E92DF1D86F0FEFAC5">
    <w:name w:val="565FB4EE5E16443E92DF1D86F0FEFAC5"/>
  </w:style>
  <w:style w:type="paragraph" w:customStyle="1" w:styleId="2A6B2FAAFB04495C9A28837F8247F147">
    <w:name w:val="2A6B2FAAFB04495C9A28837F8247F147"/>
  </w:style>
  <w:style w:type="paragraph" w:customStyle="1" w:styleId="FBDE1D5F34694D968A1039969209E172">
    <w:name w:val="FBDE1D5F34694D968A1039969209E172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9004F6C8BB7C466DAA7E21CA9173AEB8">
    <w:name w:val="9004F6C8BB7C466DAA7E21CA9173AEB8"/>
  </w:style>
  <w:style w:type="paragraph" w:customStyle="1" w:styleId="EA8E4785FA724B6193202722695F0402">
    <w:name w:val="EA8E4785FA724B6193202722695F0402"/>
  </w:style>
  <w:style w:type="paragraph" w:customStyle="1" w:styleId="732F26087DD947B18F72C57C42DB63DB">
    <w:name w:val="732F26087DD947B18F72C57C42DB63DB"/>
  </w:style>
  <w:style w:type="paragraph" w:customStyle="1" w:styleId="C0B908BF123E4A25B578030415F5F5B4">
    <w:name w:val="C0B908BF123E4A25B578030415F5F5B4"/>
  </w:style>
  <w:style w:type="paragraph" w:customStyle="1" w:styleId="0468D7001E37413E86C5A2CC1328F4F5">
    <w:name w:val="0468D7001E37413E86C5A2CC1328F4F5"/>
  </w:style>
  <w:style w:type="paragraph" w:customStyle="1" w:styleId="9FAB88402A5B4B358F95CC9E88212E73">
    <w:name w:val="9FAB88402A5B4B358F95CC9E88212E73"/>
  </w:style>
  <w:style w:type="paragraph" w:customStyle="1" w:styleId="BC332EA02810418F90AA41885A5F058B">
    <w:name w:val="BC332EA02810418F90AA41885A5F058B"/>
  </w:style>
  <w:style w:type="paragraph" w:customStyle="1" w:styleId="366418E948E4467FBEDA150C7A9B1C66">
    <w:name w:val="366418E948E4467FBEDA150C7A9B1C66"/>
  </w:style>
  <w:style w:type="paragraph" w:customStyle="1" w:styleId="693A20D2248E4724AC4B0C2691F7BF58">
    <w:name w:val="693A20D2248E4724AC4B0C2691F7BF58"/>
  </w:style>
  <w:style w:type="paragraph" w:customStyle="1" w:styleId="3C00A897E054463F8B00326BFA737A3A">
    <w:name w:val="3C00A897E054463F8B00326BFA737A3A"/>
  </w:style>
  <w:style w:type="paragraph" w:customStyle="1" w:styleId="A61FF2BDE77D4F3695BF690E3FE4D81F">
    <w:name w:val="A61FF2BDE77D4F3695BF690E3FE4D81F"/>
  </w:style>
  <w:style w:type="paragraph" w:customStyle="1" w:styleId="46EFA841B0064C1493B52E286CCD2A2A">
    <w:name w:val="46EFA841B0064C1493B52E286CCD2A2A"/>
  </w:style>
  <w:style w:type="paragraph" w:customStyle="1" w:styleId="500DC2E8BB9E42DCA179EAC7A8F8E361">
    <w:name w:val="500DC2E8BB9E42DCA179EAC7A8F8E361"/>
  </w:style>
  <w:style w:type="character" w:customStyle="1" w:styleId="NotBold">
    <w:name w:val="Not Bold"/>
    <w:uiPriority w:val="1"/>
    <w:qFormat/>
    <w:rPr>
      <w:b/>
    </w:rPr>
  </w:style>
  <w:style w:type="paragraph" w:customStyle="1" w:styleId="776DAC39F793416F9DCFDB310AC93A01">
    <w:name w:val="776DAC39F793416F9DCFDB310AC93A01"/>
  </w:style>
  <w:style w:type="paragraph" w:customStyle="1" w:styleId="EBB277C73DB74A30A5509EEB51278BE5">
    <w:name w:val="EBB277C73DB74A30A5509EEB51278BE5"/>
  </w:style>
  <w:style w:type="paragraph" w:customStyle="1" w:styleId="18A283F7742E4736BA8821A50965B189">
    <w:name w:val="18A283F7742E4736BA8821A50965B189"/>
  </w:style>
  <w:style w:type="paragraph" w:customStyle="1" w:styleId="E1ADA63439E641EC82AAC7B41B2A4953">
    <w:name w:val="E1ADA63439E641EC82AAC7B41B2A4953"/>
  </w:style>
  <w:style w:type="paragraph" w:customStyle="1" w:styleId="A50BFD266262447196AAAB40CF1D458D">
    <w:name w:val="A50BFD266262447196AAAB40CF1D458D"/>
  </w:style>
  <w:style w:type="paragraph" w:customStyle="1" w:styleId="ED029DB545394DC7A9FACED5955D1DDB">
    <w:name w:val="ED029DB545394DC7A9FACED5955D1DDB"/>
  </w:style>
  <w:style w:type="paragraph" w:customStyle="1" w:styleId="9C11CCF5EE944F429F44485DF45085FA">
    <w:name w:val="9C11CCF5EE944F429F44485DF45085FA"/>
  </w:style>
  <w:style w:type="paragraph" w:customStyle="1" w:styleId="50632C877EB64088B105503385E2C800">
    <w:name w:val="50632C877EB64088B105503385E2C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</Template>
  <TotalTime>0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2024-10-16T15:14:00Z</dcterms:created>
  <dcterms:modified xsi:type="dcterms:W3CDTF">2024-10-16T16:40:00Z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